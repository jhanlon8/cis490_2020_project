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57B7F" w14:textId="0C4AC631" w:rsidR="00420C1A" w:rsidRPr="00420C1A" w:rsidRDefault="00420C1A" w:rsidP="00420C1A">
      <w:pPr>
        <w:pStyle w:val="Logo"/>
        <w:jc w:val="left"/>
      </w:pPr>
      <w:r w:rsidRPr="00420C1A">
        <w:rPr>
          <w:noProof/>
        </w:rPr>
        <w:drawing>
          <wp:anchor distT="0" distB="0" distL="114300" distR="114300" simplePos="0" relativeHeight="251670528" behindDoc="1" locked="0" layoutInCell="1" allowOverlap="1" wp14:anchorId="091EC325" wp14:editId="5E2F4461">
            <wp:simplePos x="0" y="0"/>
            <wp:positionH relativeFrom="margin">
              <wp:align>left</wp:align>
            </wp:positionH>
            <wp:positionV relativeFrom="page">
              <wp:posOffset>657225</wp:posOffset>
            </wp:positionV>
            <wp:extent cx="349885" cy="323850"/>
            <wp:effectExtent l="0" t="0" r="0" b="0"/>
            <wp:wrapThrough wrapText="bothSides">
              <wp:wrapPolygon edited="0">
                <wp:start x="1176" y="0"/>
                <wp:lineTo x="0" y="2541"/>
                <wp:lineTo x="0" y="16518"/>
                <wp:lineTo x="1176" y="20329"/>
                <wp:lineTo x="18817" y="20329"/>
                <wp:lineTo x="19993" y="16518"/>
                <wp:lineTo x="19993" y="2541"/>
                <wp:lineTo x="18817" y="0"/>
                <wp:lineTo x="1176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68" cy="3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C1A">
        <w:t>Stoic Solutions</w:t>
      </w:r>
      <w:bookmarkStart w:id="0" w:name="_GoBack"/>
      <w:bookmarkEnd w:id="0"/>
    </w:p>
    <w:p w14:paraId="39704555" w14:textId="3C75DA4D" w:rsidR="00420C1A" w:rsidRDefault="00420C1A" w:rsidP="001D38AC">
      <w:pPr>
        <w:pStyle w:val="NoSpacing"/>
        <w:ind w:left="0"/>
      </w:pPr>
    </w:p>
    <w:p w14:paraId="104480C3" w14:textId="77777777" w:rsidR="00420C1A" w:rsidRPr="00420C1A" w:rsidRDefault="00420C1A" w:rsidP="001D38AC">
      <w:pPr>
        <w:pStyle w:val="NoSpacing"/>
        <w:ind w:left="0"/>
        <w:rPr>
          <w:sz w:val="16"/>
          <w:szCs w:val="16"/>
        </w:rPr>
      </w:pPr>
    </w:p>
    <w:p w14:paraId="1B36C07D" w14:textId="1A454571" w:rsidR="00995054" w:rsidRPr="003F62D5" w:rsidRDefault="00F931AC" w:rsidP="00995054">
      <w:pPr>
        <w:pStyle w:val="ContactInfo"/>
        <w:ind w:left="0" w:firstLine="720"/>
        <w:rPr>
          <w:bCs/>
          <w:sz w:val="34"/>
          <w:szCs w:val="34"/>
        </w:rPr>
      </w:pPr>
      <w:r w:rsidRPr="003F62D5">
        <w:rPr>
          <w:bCs/>
          <w:sz w:val="34"/>
          <w:szCs w:val="34"/>
        </w:rPr>
        <w:t xml:space="preserve">Meet </w:t>
      </w:r>
      <w:r w:rsidR="00420C1A">
        <w:rPr>
          <w:bCs/>
          <w:sz w:val="34"/>
          <w:szCs w:val="34"/>
        </w:rPr>
        <w:t>T</w:t>
      </w:r>
      <w:r w:rsidR="00420C1A" w:rsidRPr="003F62D5">
        <w:rPr>
          <w:bCs/>
          <w:sz w:val="34"/>
          <w:szCs w:val="34"/>
        </w:rPr>
        <w:t>he</w:t>
      </w:r>
      <w:r w:rsidR="002E360B" w:rsidRPr="003F62D5">
        <w:rPr>
          <w:bCs/>
          <w:sz w:val="34"/>
          <w:szCs w:val="34"/>
        </w:rPr>
        <w:t xml:space="preserve"> Team!</w:t>
      </w:r>
      <w:r w:rsidR="00E24BFC" w:rsidRPr="003F62D5">
        <w:rPr>
          <w:bCs/>
          <w:sz w:val="34"/>
          <w:szCs w:val="34"/>
        </w:rPr>
        <w:t xml:space="preserve"> </w:t>
      </w:r>
    </w:p>
    <w:p w14:paraId="0C57648E" w14:textId="17855F7A" w:rsidR="00E24BFC" w:rsidRPr="001A4BAC" w:rsidRDefault="00E24BFC" w:rsidP="00E24BFC">
      <w:pPr>
        <w:pStyle w:val="NoSpacing"/>
        <w:rPr>
          <w:color w:val="FFFFFF" w:themeColor="background1"/>
          <w:sz w:val="28"/>
        </w:rPr>
      </w:pPr>
      <w:r w:rsidRPr="001A4BAC">
        <w:rPr>
          <w:color w:val="FFFFFF" w:themeColor="background1"/>
          <w:sz w:val="28"/>
        </w:rPr>
        <w:t xml:space="preserve">Inquiries – </w:t>
      </w:r>
      <w:r w:rsidRPr="001A4BAC">
        <w:rPr>
          <w:color w:val="FFFFFF" w:themeColor="background1"/>
          <w:sz w:val="29"/>
          <w:szCs w:val="29"/>
        </w:rPr>
        <w:t>stoicsolutions</w:t>
      </w:r>
      <w:r w:rsidR="004F3656" w:rsidRPr="001A4BAC">
        <w:rPr>
          <w:color w:val="FFFFFF" w:themeColor="background1"/>
          <w:sz w:val="29"/>
          <w:szCs w:val="29"/>
        </w:rPr>
        <w:t>CSUSM</w:t>
      </w:r>
      <w:r w:rsidRPr="001A4BAC">
        <w:rPr>
          <w:color w:val="FFFFFF" w:themeColor="background1"/>
          <w:sz w:val="29"/>
          <w:szCs w:val="29"/>
        </w:rPr>
        <w:t>@gmail.com</w:t>
      </w:r>
    </w:p>
    <w:p w14:paraId="2A6070B3" w14:textId="3E0C52F6" w:rsidR="00995054" w:rsidRPr="00F931AC" w:rsidRDefault="00995054" w:rsidP="002E360B">
      <w:pPr>
        <w:pStyle w:val="ContactInfo"/>
        <w:ind w:left="0"/>
        <w:rPr>
          <w:b/>
          <w:bCs/>
          <w:sz w:val="22"/>
          <w:szCs w:val="18"/>
        </w:rPr>
      </w:pPr>
    </w:p>
    <w:p w14:paraId="5E16D2A5" w14:textId="2F153FE1" w:rsidR="00995054" w:rsidRDefault="006C3F7E" w:rsidP="00504332">
      <w:pPr>
        <w:pStyle w:val="ContactInfo"/>
        <w:rPr>
          <w:b/>
          <w:bCs/>
          <w:sz w:val="28"/>
          <w:szCs w:val="21"/>
        </w:rPr>
      </w:pPr>
      <w:r w:rsidRPr="00995054"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9504" behindDoc="0" locked="0" layoutInCell="1" allowOverlap="1" wp14:anchorId="7A8E56C5" wp14:editId="698F8233">
            <wp:simplePos x="0" y="0"/>
            <wp:positionH relativeFrom="margin">
              <wp:posOffset>5467039</wp:posOffset>
            </wp:positionH>
            <wp:positionV relativeFrom="page">
              <wp:posOffset>2130425</wp:posOffset>
            </wp:positionV>
            <wp:extent cx="1088390" cy="13195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016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30BB1" w14:textId="2D86FFEF" w:rsidR="00995054" w:rsidRDefault="003F62D5" w:rsidP="00504332">
      <w:pPr>
        <w:pStyle w:val="ContactInfo"/>
        <w:rPr>
          <w:b/>
          <w:bCs/>
          <w:sz w:val="28"/>
          <w:szCs w:val="21"/>
        </w:rPr>
      </w:pPr>
      <w:r w:rsidRPr="00995054"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58240" behindDoc="0" locked="0" layoutInCell="1" allowOverlap="1" wp14:anchorId="0864D679" wp14:editId="60AF47E9">
            <wp:simplePos x="0" y="0"/>
            <wp:positionH relativeFrom="column">
              <wp:posOffset>2320290</wp:posOffset>
            </wp:positionH>
            <wp:positionV relativeFrom="page">
              <wp:posOffset>2130425</wp:posOffset>
            </wp:positionV>
            <wp:extent cx="916305" cy="1338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143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0DD24" w14:textId="5C5096D2" w:rsidR="00791CAA" w:rsidRDefault="00791CAA" w:rsidP="00504332">
      <w:pPr>
        <w:pStyle w:val="ContactInfo"/>
        <w:rPr>
          <w:b/>
          <w:bCs/>
          <w:sz w:val="28"/>
          <w:szCs w:val="21"/>
        </w:rPr>
      </w:pPr>
    </w:p>
    <w:p w14:paraId="616E0880" w14:textId="023EAA08" w:rsidR="00995054" w:rsidRPr="00995054" w:rsidRDefault="002F2DC4" w:rsidP="00995054">
      <w:pPr>
        <w:pStyle w:val="NoSpacing"/>
        <w:rPr>
          <w:b/>
          <w:bCs/>
          <w:sz w:val="32"/>
          <w:szCs w:val="32"/>
        </w:rPr>
      </w:pPr>
      <w:r w:rsidRPr="001A4BAC">
        <w:rPr>
          <w:b/>
          <w:bCs/>
          <w:color w:val="FFFFFF" w:themeColor="background1"/>
          <w:sz w:val="32"/>
          <w:szCs w:val="32"/>
        </w:rPr>
        <w:t>Chris Bertam</w:t>
      </w:r>
      <w:r w:rsidR="00BB5B17" w:rsidRPr="00995054">
        <w:rPr>
          <w:b/>
          <w:bCs/>
          <w:sz w:val="32"/>
          <w:szCs w:val="32"/>
        </w:rPr>
        <w:tab/>
      </w:r>
      <w:r w:rsidR="00995054">
        <w:rPr>
          <w:b/>
          <w:bCs/>
          <w:sz w:val="32"/>
          <w:szCs w:val="32"/>
        </w:rPr>
        <w:tab/>
      </w:r>
      <w:r w:rsidR="00995054" w:rsidRPr="00995054">
        <w:rPr>
          <w:b/>
          <w:bCs/>
          <w:sz w:val="32"/>
          <w:szCs w:val="32"/>
        </w:rPr>
        <w:t>Adam Hebel</w:t>
      </w:r>
    </w:p>
    <w:p w14:paraId="41888537" w14:textId="5C2D87C7" w:rsidR="00BB5B17" w:rsidRPr="00995054" w:rsidRDefault="00E24BFC" w:rsidP="00995054">
      <w:pPr>
        <w:pStyle w:val="NoSpacing"/>
      </w:pPr>
      <w:r w:rsidRPr="001A4BAC">
        <w:rPr>
          <w:i/>
          <w:color w:val="FFFFFF" w:themeColor="background1"/>
          <w:sz w:val="26"/>
          <w:szCs w:val="26"/>
        </w:rPr>
        <w:t>Team Leader</w:t>
      </w:r>
      <w:r w:rsidR="00995054" w:rsidRPr="001A4BAC">
        <w:rPr>
          <w:color w:val="FFFFFF" w:themeColor="background1"/>
        </w:rPr>
        <w:tab/>
      </w:r>
      <w:r w:rsidR="00995054">
        <w:tab/>
      </w:r>
      <w:r w:rsidR="00995054">
        <w:tab/>
      </w:r>
      <w:r w:rsidR="00995054" w:rsidRPr="002E360B">
        <w:rPr>
          <w:i/>
          <w:sz w:val="26"/>
          <w:szCs w:val="26"/>
        </w:rPr>
        <w:t>Project Manager</w:t>
      </w:r>
    </w:p>
    <w:p w14:paraId="783458F3" w14:textId="0DA16BE9" w:rsidR="00E24BFC" w:rsidRPr="00995054" w:rsidRDefault="00E24BFC" w:rsidP="00791CAA">
      <w:pPr>
        <w:pStyle w:val="NoSpacing"/>
        <w:rPr>
          <w:sz w:val="32"/>
          <w:szCs w:val="32"/>
        </w:rPr>
      </w:pPr>
    </w:p>
    <w:p w14:paraId="589381CF" w14:textId="3EC4B34A" w:rsidR="002E360B" w:rsidRDefault="002E360B" w:rsidP="00974799">
      <w:pPr>
        <w:pStyle w:val="NoSpacing"/>
        <w:rPr>
          <w:b/>
          <w:bCs/>
          <w:sz w:val="32"/>
          <w:szCs w:val="32"/>
        </w:rPr>
      </w:pPr>
    </w:p>
    <w:p w14:paraId="1B1F0596" w14:textId="54DE2F34" w:rsidR="002E360B" w:rsidRDefault="002E360B" w:rsidP="00974799">
      <w:pPr>
        <w:pStyle w:val="NoSpacing"/>
        <w:rPr>
          <w:sz w:val="32"/>
          <w:szCs w:val="32"/>
        </w:rPr>
      </w:pPr>
    </w:p>
    <w:p w14:paraId="0C3B65E4" w14:textId="5E93764F" w:rsidR="002E360B" w:rsidRPr="00995054" w:rsidRDefault="001A4BAC" w:rsidP="00974799">
      <w:pPr>
        <w:pStyle w:val="NoSpacing"/>
        <w:rPr>
          <w:sz w:val="32"/>
          <w:szCs w:val="32"/>
        </w:rPr>
      </w:pPr>
      <w:r w:rsidRPr="00995054">
        <w:rPr>
          <w:b/>
          <w:bCs/>
          <w:noProof/>
          <w:szCs w:val="32"/>
          <w:lang w:eastAsia="en-US"/>
        </w:rPr>
        <w:drawing>
          <wp:anchor distT="0" distB="0" distL="114300" distR="114300" simplePos="0" relativeHeight="251661312" behindDoc="0" locked="0" layoutInCell="1" allowOverlap="1" wp14:anchorId="05CF7B4E" wp14:editId="6967E9C0">
            <wp:simplePos x="0" y="0"/>
            <wp:positionH relativeFrom="margin">
              <wp:posOffset>5505450</wp:posOffset>
            </wp:positionH>
            <wp:positionV relativeFrom="page">
              <wp:posOffset>3876675</wp:posOffset>
            </wp:positionV>
            <wp:extent cx="1060450" cy="126682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alphaModFix amt="9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60B" w:rsidRPr="00995054"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0288" behindDoc="0" locked="0" layoutInCell="1" allowOverlap="1" wp14:anchorId="3AE3F32C" wp14:editId="472CDB77">
            <wp:simplePos x="0" y="0"/>
            <wp:positionH relativeFrom="margin">
              <wp:posOffset>2286000</wp:posOffset>
            </wp:positionH>
            <wp:positionV relativeFrom="page">
              <wp:posOffset>3857625</wp:posOffset>
            </wp:positionV>
            <wp:extent cx="1028700" cy="1414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C2295" w14:textId="204A545F" w:rsidR="00504332" w:rsidRPr="00995054" w:rsidRDefault="00504332" w:rsidP="00974799">
      <w:pPr>
        <w:pStyle w:val="NoSpacing"/>
        <w:rPr>
          <w:b/>
          <w:bCs/>
          <w:sz w:val="32"/>
          <w:szCs w:val="32"/>
        </w:rPr>
      </w:pPr>
    </w:p>
    <w:p w14:paraId="0D9FADA0" w14:textId="77777777" w:rsidR="00504332" w:rsidRPr="00995054" w:rsidRDefault="00504332" w:rsidP="00974799">
      <w:pPr>
        <w:pStyle w:val="NoSpacing"/>
        <w:rPr>
          <w:b/>
          <w:bCs/>
          <w:sz w:val="32"/>
          <w:szCs w:val="32"/>
        </w:rPr>
      </w:pPr>
    </w:p>
    <w:p w14:paraId="228A149C" w14:textId="1B9D7A9C" w:rsidR="002F2DC4" w:rsidRPr="00995054" w:rsidRDefault="002F2DC4" w:rsidP="00974799">
      <w:pPr>
        <w:pStyle w:val="NoSpacing"/>
        <w:rPr>
          <w:b/>
          <w:bCs/>
          <w:sz w:val="32"/>
          <w:szCs w:val="32"/>
        </w:rPr>
      </w:pPr>
      <w:r w:rsidRPr="00995054">
        <w:rPr>
          <w:b/>
          <w:bCs/>
          <w:sz w:val="32"/>
          <w:szCs w:val="32"/>
        </w:rPr>
        <w:t>Jerry Compton</w:t>
      </w:r>
      <w:r w:rsidR="00995054">
        <w:rPr>
          <w:b/>
          <w:bCs/>
          <w:sz w:val="32"/>
          <w:szCs w:val="32"/>
        </w:rPr>
        <w:tab/>
      </w:r>
      <w:r w:rsidR="00995054">
        <w:rPr>
          <w:b/>
          <w:bCs/>
          <w:sz w:val="32"/>
          <w:szCs w:val="32"/>
        </w:rPr>
        <w:tab/>
        <w:t>Matthew Adamus</w:t>
      </w:r>
    </w:p>
    <w:p w14:paraId="0332EBE8" w14:textId="3FE858F7" w:rsidR="00995054" w:rsidRPr="002E360B" w:rsidRDefault="00B031C9" w:rsidP="00995054">
      <w:pPr>
        <w:pStyle w:val="NoSpacing"/>
        <w:rPr>
          <w:i/>
          <w:sz w:val="26"/>
          <w:szCs w:val="26"/>
        </w:rPr>
      </w:pPr>
      <w:r w:rsidRPr="002E360B">
        <w:rPr>
          <w:i/>
          <w:sz w:val="26"/>
          <w:szCs w:val="26"/>
        </w:rPr>
        <w:t>Database Admin &amp;</w:t>
      </w:r>
      <w:r w:rsidR="00995054" w:rsidRPr="002E360B">
        <w:rPr>
          <w:i/>
          <w:sz w:val="26"/>
          <w:szCs w:val="26"/>
        </w:rPr>
        <w:tab/>
      </w:r>
      <w:r w:rsidR="00995054" w:rsidRPr="002E360B">
        <w:rPr>
          <w:i/>
          <w:sz w:val="26"/>
          <w:szCs w:val="26"/>
        </w:rPr>
        <w:tab/>
        <w:t>System Analyst</w:t>
      </w:r>
      <w:r w:rsidRPr="002E360B">
        <w:rPr>
          <w:i/>
          <w:sz w:val="26"/>
          <w:szCs w:val="26"/>
        </w:rPr>
        <w:t xml:space="preserve"> </w:t>
      </w:r>
    </w:p>
    <w:p w14:paraId="45D4AC22" w14:textId="5BF68EF8" w:rsidR="00974799" w:rsidRPr="002E360B" w:rsidRDefault="00B031C9" w:rsidP="00995054">
      <w:pPr>
        <w:pStyle w:val="NoSpacing"/>
        <w:rPr>
          <w:i/>
          <w:sz w:val="26"/>
          <w:szCs w:val="26"/>
        </w:rPr>
      </w:pPr>
      <w:r w:rsidRPr="002E360B">
        <w:rPr>
          <w:i/>
          <w:sz w:val="26"/>
          <w:szCs w:val="26"/>
        </w:rPr>
        <w:t>Web Programmer</w:t>
      </w:r>
    </w:p>
    <w:p w14:paraId="27EB52BC" w14:textId="552A3E44" w:rsidR="00504332" w:rsidRPr="00995054" w:rsidRDefault="00504332" w:rsidP="00995054">
      <w:pPr>
        <w:pStyle w:val="NoSpacing"/>
        <w:ind w:left="0"/>
        <w:rPr>
          <w:b/>
          <w:bCs/>
          <w:sz w:val="32"/>
          <w:szCs w:val="32"/>
        </w:rPr>
      </w:pPr>
    </w:p>
    <w:p w14:paraId="4CFD507F" w14:textId="6002BCE4" w:rsidR="00504332" w:rsidRDefault="00504332" w:rsidP="00974799">
      <w:pPr>
        <w:pStyle w:val="NoSpacing"/>
        <w:rPr>
          <w:b/>
          <w:bCs/>
          <w:sz w:val="32"/>
          <w:szCs w:val="32"/>
        </w:rPr>
      </w:pPr>
    </w:p>
    <w:p w14:paraId="1EF227E7" w14:textId="0A1C703A" w:rsidR="002E360B" w:rsidRDefault="002E360B" w:rsidP="00974799">
      <w:pPr>
        <w:pStyle w:val="NoSpacing"/>
        <w:rPr>
          <w:b/>
          <w:bCs/>
          <w:sz w:val="32"/>
          <w:szCs w:val="32"/>
        </w:rPr>
      </w:pPr>
    </w:p>
    <w:p w14:paraId="5F1C0419" w14:textId="000A0A5C" w:rsidR="00995054" w:rsidRDefault="001A4BAC" w:rsidP="00974799">
      <w:pPr>
        <w:pStyle w:val="NoSpacing"/>
        <w:rPr>
          <w:b/>
          <w:bCs/>
          <w:sz w:val="32"/>
          <w:szCs w:val="32"/>
        </w:rPr>
      </w:pPr>
      <w:r w:rsidRPr="00995054">
        <w:rPr>
          <w:noProof/>
          <w:sz w:val="32"/>
          <w:szCs w:val="32"/>
          <w:lang w:eastAsia="en-US"/>
        </w:rPr>
        <w:drawing>
          <wp:anchor distT="0" distB="0" distL="114300" distR="114300" simplePos="0" relativeHeight="251666432" behindDoc="0" locked="0" layoutInCell="1" allowOverlap="1" wp14:anchorId="506F8E71" wp14:editId="20E4F84F">
            <wp:simplePos x="0" y="0"/>
            <wp:positionH relativeFrom="column">
              <wp:posOffset>2486660</wp:posOffset>
            </wp:positionH>
            <wp:positionV relativeFrom="page">
              <wp:posOffset>5713095</wp:posOffset>
            </wp:positionV>
            <wp:extent cx="828040" cy="12096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96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9334"/>
                              </a14:imgEffect>
                              <a14:imgEffect>
                                <a14:saturation sat="8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2D5" w:rsidRPr="00995054">
        <w:rPr>
          <w:noProof/>
          <w:sz w:val="32"/>
          <w:szCs w:val="32"/>
          <w:lang w:eastAsia="en-US"/>
        </w:rPr>
        <w:drawing>
          <wp:anchor distT="0" distB="0" distL="114300" distR="114300" simplePos="0" relativeHeight="251664384" behindDoc="0" locked="0" layoutInCell="1" allowOverlap="1" wp14:anchorId="2B704DB8" wp14:editId="042EB76D">
            <wp:simplePos x="0" y="0"/>
            <wp:positionH relativeFrom="margin">
              <wp:posOffset>5477510</wp:posOffset>
            </wp:positionH>
            <wp:positionV relativeFrom="page">
              <wp:posOffset>5632450</wp:posOffset>
            </wp:positionV>
            <wp:extent cx="1122680" cy="1293495"/>
            <wp:effectExtent l="0" t="0" r="127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2645E" w14:textId="613079B9" w:rsidR="00995054" w:rsidRDefault="00995054" w:rsidP="00974799">
      <w:pPr>
        <w:pStyle w:val="NoSpacing"/>
        <w:rPr>
          <w:b/>
          <w:bCs/>
          <w:sz w:val="32"/>
          <w:szCs w:val="32"/>
        </w:rPr>
      </w:pPr>
    </w:p>
    <w:p w14:paraId="69BCE487" w14:textId="2C4D5DCB" w:rsidR="00995054" w:rsidRPr="00995054" w:rsidRDefault="00995054" w:rsidP="00974799">
      <w:pPr>
        <w:pStyle w:val="NoSpacing"/>
        <w:rPr>
          <w:b/>
          <w:bCs/>
          <w:sz w:val="32"/>
          <w:szCs w:val="32"/>
        </w:rPr>
      </w:pPr>
    </w:p>
    <w:p w14:paraId="1E0C1EDB" w14:textId="273E097B" w:rsidR="002F2DC4" w:rsidRPr="00995054" w:rsidRDefault="002F2DC4" w:rsidP="00974799">
      <w:pPr>
        <w:pStyle w:val="NoSpacing"/>
        <w:rPr>
          <w:b/>
          <w:bCs/>
          <w:sz w:val="32"/>
          <w:szCs w:val="32"/>
        </w:rPr>
      </w:pPr>
      <w:r w:rsidRPr="00995054">
        <w:rPr>
          <w:b/>
          <w:bCs/>
          <w:sz w:val="32"/>
          <w:szCs w:val="32"/>
        </w:rPr>
        <w:t>Brian Rattanasith</w:t>
      </w:r>
      <w:r w:rsidR="00995054">
        <w:rPr>
          <w:b/>
          <w:bCs/>
          <w:sz w:val="32"/>
          <w:szCs w:val="32"/>
        </w:rPr>
        <w:tab/>
      </w:r>
      <w:r w:rsidR="00995054">
        <w:rPr>
          <w:b/>
          <w:bCs/>
          <w:sz w:val="32"/>
          <w:szCs w:val="32"/>
        </w:rPr>
        <w:tab/>
        <w:t>Enrique Jimenez</w:t>
      </w:r>
    </w:p>
    <w:p w14:paraId="169CDEF4" w14:textId="42D64642" w:rsidR="002F2DC4" w:rsidRPr="002E360B" w:rsidRDefault="004F3656" w:rsidP="00995054">
      <w:pPr>
        <w:pStyle w:val="NoSpacing"/>
        <w:rPr>
          <w:i/>
          <w:sz w:val="26"/>
          <w:szCs w:val="26"/>
        </w:rPr>
      </w:pPr>
      <w:r w:rsidRPr="002E360B">
        <w:rPr>
          <w:i/>
          <w:sz w:val="26"/>
          <w:szCs w:val="26"/>
        </w:rPr>
        <w:t>Documentation/Training</w:t>
      </w:r>
      <w:r w:rsidR="0080260A" w:rsidRPr="002E360B">
        <w:rPr>
          <w:i/>
          <w:sz w:val="26"/>
          <w:szCs w:val="26"/>
        </w:rPr>
        <w:t xml:space="preserve"> </w:t>
      </w:r>
      <w:r w:rsidR="00995054" w:rsidRPr="002E360B">
        <w:rPr>
          <w:i/>
          <w:sz w:val="26"/>
          <w:szCs w:val="26"/>
        </w:rPr>
        <w:tab/>
      </w:r>
      <w:r w:rsidR="00995054" w:rsidRPr="002E360B">
        <w:rPr>
          <w:i/>
          <w:sz w:val="26"/>
          <w:szCs w:val="26"/>
        </w:rPr>
        <w:tab/>
        <w:t>Programmer</w:t>
      </w:r>
    </w:p>
    <w:p w14:paraId="6229CB7C" w14:textId="6B3E8D90" w:rsidR="002B25BE" w:rsidRPr="00995054" w:rsidRDefault="002B25BE" w:rsidP="00995054">
      <w:pPr>
        <w:pStyle w:val="NoSpacing"/>
        <w:rPr>
          <w:sz w:val="32"/>
          <w:szCs w:val="32"/>
        </w:rPr>
      </w:pPr>
      <w:r w:rsidRPr="00995054">
        <w:rPr>
          <w:sz w:val="32"/>
          <w:szCs w:val="32"/>
        </w:rPr>
        <w:t xml:space="preserve"> </w:t>
      </w:r>
    </w:p>
    <w:p w14:paraId="55BFE2CD" w14:textId="4AF18FBA" w:rsidR="00995054" w:rsidRDefault="00995054" w:rsidP="00F56CE7">
      <w:pPr>
        <w:pStyle w:val="NoSpacing"/>
        <w:rPr>
          <w:b/>
          <w:bCs/>
          <w:sz w:val="32"/>
          <w:szCs w:val="32"/>
        </w:rPr>
      </w:pPr>
    </w:p>
    <w:p w14:paraId="30239F00" w14:textId="574883D2" w:rsidR="002E360B" w:rsidRDefault="002E360B" w:rsidP="00F56CE7">
      <w:pPr>
        <w:pStyle w:val="NoSpacing"/>
        <w:rPr>
          <w:b/>
          <w:bCs/>
          <w:sz w:val="32"/>
          <w:szCs w:val="32"/>
        </w:rPr>
      </w:pPr>
    </w:p>
    <w:p w14:paraId="0119C5E3" w14:textId="64C7A808" w:rsidR="00504332" w:rsidRPr="00995054" w:rsidRDefault="001A4BAC" w:rsidP="00F56CE7">
      <w:pPr>
        <w:pStyle w:val="NoSpacing"/>
        <w:rPr>
          <w:b/>
          <w:bCs/>
          <w:sz w:val="32"/>
          <w:szCs w:val="32"/>
        </w:rPr>
      </w:pPr>
      <w:r w:rsidRPr="00995054">
        <w:rPr>
          <w:noProof/>
          <w:color w:val="000000" w:themeColor="text1"/>
          <w:sz w:val="32"/>
          <w:szCs w:val="32"/>
          <w:lang w:eastAsia="en-US"/>
        </w:rPr>
        <w:drawing>
          <wp:anchor distT="0" distB="0" distL="114300" distR="114300" simplePos="0" relativeHeight="251667456" behindDoc="0" locked="0" layoutInCell="1" allowOverlap="1" wp14:anchorId="3B4D8615" wp14:editId="0A6F1CE4">
            <wp:simplePos x="0" y="0"/>
            <wp:positionH relativeFrom="margin">
              <wp:posOffset>5448300</wp:posOffset>
            </wp:positionH>
            <wp:positionV relativeFrom="page">
              <wp:posOffset>7524750</wp:posOffset>
            </wp:positionV>
            <wp:extent cx="1122045" cy="127635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alphaModFix amt="9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60B" w:rsidRPr="00995054">
        <w:rPr>
          <w:b/>
          <w:bCs/>
          <w:noProof/>
          <w:sz w:val="32"/>
          <w:szCs w:val="32"/>
          <w:lang w:eastAsia="en-US"/>
        </w:rPr>
        <w:drawing>
          <wp:anchor distT="0" distB="0" distL="114300" distR="114300" simplePos="0" relativeHeight="251665408" behindDoc="0" locked="0" layoutInCell="1" allowOverlap="1" wp14:anchorId="037F1065" wp14:editId="198EBA2F">
            <wp:simplePos x="0" y="0"/>
            <wp:positionH relativeFrom="column">
              <wp:posOffset>2409190</wp:posOffset>
            </wp:positionH>
            <wp:positionV relativeFrom="page">
              <wp:posOffset>7524750</wp:posOffset>
            </wp:positionV>
            <wp:extent cx="1071880" cy="1390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alphaModFix amt="9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889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401C0" w14:textId="07B23CC5" w:rsidR="00995054" w:rsidRDefault="00995054" w:rsidP="00F56CE7">
      <w:pPr>
        <w:pStyle w:val="NoSpacing"/>
        <w:rPr>
          <w:b/>
          <w:bCs/>
          <w:sz w:val="32"/>
          <w:szCs w:val="32"/>
        </w:rPr>
      </w:pPr>
    </w:p>
    <w:p w14:paraId="48819CEA" w14:textId="52A619B4" w:rsidR="00504332" w:rsidRPr="00995054" w:rsidRDefault="00504332" w:rsidP="00F56CE7">
      <w:pPr>
        <w:pStyle w:val="NoSpacing"/>
        <w:rPr>
          <w:b/>
          <w:bCs/>
          <w:sz w:val="32"/>
          <w:szCs w:val="32"/>
        </w:rPr>
      </w:pPr>
    </w:p>
    <w:p w14:paraId="7932B4A6" w14:textId="4DCD1DC4" w:rsidR="00995054" w:rsidRPr="00995054" w:rsidRDefault="002F2DC4" w:rsidP="00995054">
      <w:pPr>
        <w:pStyle w:val="NoSpacing"/>
        <w:rPr>
          <w:b/>
          <w:bCs/>
          <w:sz w:val="32"/>
          <w:szCs w:val="32"/>
        </w:rPr>
      </w:pPr>
      <w:r w:rsidRPr="00995054">
        <w:rPr>
          <w:b/>
          <w:bCs/>
          <w:sz w:val="32"/>
          <w:szCs w:val="32"/>
        </w:rPr>
        <w:t>Jordan Mower</w:t>
      </w:r>
      <w:r w:rsidR="00995054">
        <w:rPr>
          <w:b/>
          <w:bCs/>
          <w:sz w:val="32"/>
          <w:szCs w:val="32"/>
        </w:rPr>
        <w:tab/>
      </w:r>
      <w:r w:rsidR="00995054">
        <w:rPr>
          <w:b/>
          <w:bCs/>
          <w:sz w:val="32"/>
          <w:szCs w:val="32"/>
        </w:rPr>
        <w:tab/>
      </w:r>
      <w:r w:rsidR="00995054">
        <w:rPr>
          <w:b/>
          <w:bCs/>
          <w:sz w:val="32"/>
          <w:szCs w:val="32"/>
        </w:rPr>
        <w:tab/>
        <w:t>Connor Myers</w:t>
      </w:r>
    </w:p>
    <w:p w14:paraId="2CFB6A4C" w14:textId="699CCA4A" w:rsidR="00F56CE7" w:rsidRPr="002E360B" w:rsidRDefault="00B4736A" w:rsidP="00995054">
      <w:pPr>
        <w:pStyle w:val="NoSpacing"/>
        <w:rPr>
          <w:bCs/>
          <w:i/>
          <w:sz w:val="26"/>
          <w:szCs w:val="26"/>
        </w:rPr>
      </w:pPr>
      <w:r w:rsidRPr="002E360B">
        <w:rPr>
          <w:bCs/>
          <w:i/>
          <w:sz w:val="26"/>
          <w:szCs w:val="26"/>
        </w:rPr>
        <w:t>Documentation/Training</w:t>
      </w:r>
      <w:r w:rsidR="00995054" w:rsidRPr="002E360B">
        <w:rPr>
          <w:bCs/>
          <w:i/>
          <w:sz w:val="26"/>
          <w:szCs w:val="26"/>
        </w:rPr>
        <w:tab/>
      </w:r>
      <w:r w:rsidR="00995054" w:rsidRPr="002E360B">
        <w:rPr>
          <w:bCs/>
          <w:i/>
          <w:sz w:val="26"/>
          <w:szCs w:val="26"/>
        </w:rPr>
        <w:tab/>
        <w:t>Database Admin &amp;</w:t>
      </w:r>
    </w:p>
    <w:p w14:paraId="383DCE26" w14:textId="7F0A9367" w:rsidR="00F56CE7" w:rsidRPr="000E0B42" w:rsidRDefault="00995054" w:rsidP="000E0B42">
      <w:pPr>
        <w:pStyle w:val="NoSpacing"/>
        <w:rPr>
          <w:bCs/>
          <w:sz w:val="26"/>
          <w:szCs w:val="26"/>
        </w:rPr>
      </w:pPr>
      <w:r w:rsidRPr="002E360B">
        <w:rPr>
          <w:bCs/>
          <w:i/>
          <w:sz w:val="26"/>
          <w:szCs w:val="26"/>
        </w:rPr>
        <w:tab/>
      </w:r>
      <w:r w:rsidRPr="002E360B">
        <w:rPr>
          <w:bCs/>
          <w:i/>
          <w:sz w:val="26"/>
          <w:szCs w:val="26"/>
        </w:rPr>
        <w:tab/>
      </w:r>
      <w:r w:rsidRPr="002E360B">
        <w:rPr>
          <w:bCs/>
          <w:i/>
          <w:sz w:val="26"/>
          <w:szCs w:val="26"/>
        </w:rPr>
        <w:tab/>
      </w:r>
      <w:r w:rsidRPr="002E360B">
        <w:rPr>
          <w:bCs/>
          <w:i/>
          <w:sz w:val="26"/>
          <w:szCs w:val="26"/>
        </w:rPr>
        <w:tab/>
      </w:r>
      <w:r w:rsidRPr="002E360B">
        <w:rPr>
          <w:bCs/>
          <w:i/>
          <w:sz w:val="26"/>
          <w:szCs w:val="26"/>
        </w:rPr>
        <w:tab/>
        <w:t>Web Programmer</w:t>
      </w:r>
    </w:p>
    <w:sectPr w:rsidR="00F56CE7" w:rsidRPr="000E0B42" w:rsidSect="00504332">
      <w:head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41EED" w14:textId="77777777" w:rsidR="006245DD" w:rsidRDefault="006245DD" w:rsidP="00A66B18">
      <w:pPr>
        <w:spacing w:before="0" w:after="0"/>
      </w:pPr>
      <w:r>
        <w:separator/>
      </w:r>
    </w:p>
  </w:endnote>
  <w:endnote w:type="continuationSeparator" w:id="0">
    <w:p w14:paraId="0171D572" w14:textId="77777777" w:rsidR="006245DD" w:rsidRDefault="006245D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A7A2E" w14:textId="77777777" w:rsidR="006245DD" w:rsidRDefault="006245DD" w:rsidP="00A66B18">
      <w:pPr>
        <w:spacing w:before="0" w:after="0"/>
      </w:pPr>
      <w:r>
        <w:separator/>
      </w:r>
    </w:p>
  </w:footnote>
  <w:footnote w:type="continuationSeparator" w:id="0">
    <w:p w14:paraId="665FBED0" w14:textId="77777777" w:rsidR="006245DD" w:rsidRDefault="006245D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3D392" w14:textId="77777777"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4268E1" wp14:editId="324284F1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6645F2" id="Graphic 17" o:spid="_x0000_s1026" alt="Curved accent shapes that collectively build the header design" style="position:absolute;margin-left:0;margin-top:-36pt;width:649.5pt;height:238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WF1/buAAAAAJ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18"/>
    <w:rsid w:val="000435B9"/>
    <w:rsid w:val="0005523E"/>
    <w:rsid w:val="00083BAA"/>
    <w:rsid w:val="000E0B42"/>
    <w:rsid w:val="0010680C"/>
    <w:rsid w:val="00152B0B"/>
    <w:rsid w:val="001766D6"/>
    <w:rsid w:val="00192419"/>
    <w:rsid w:val="001A4BAC"/>
    <w:rsid w:val="001C270D"/>
    <w:rsid w:val="001D38AC"/>
    <w:rsid w:val="001E2320"/>
    <w:rsid w:val="00214E28"/>
    <w:rsid w:val="002B25BE"/>
    <w:rsid w:val="002E360B"/>
    <w:rsid w:val="002F2DC4"/>
    <w:rsid w:val="00352B81"/>
    <w:rsid w:val="00394757"/>
    <w:rsid w:val="003A0150"/>
    <w:rsid w:val="003A3E1C"/>
    <w:rsid w:val="003C0CA5"/>
    <w:rsid w:val="003E24DF"/>
    <w:rsid w:val="003F62D5"/>
    <w:rsid w:val="0041428F"/>
    <w:rsid w:val="00420C1A"/>
    <w:rsid w:val="004A2B0D"/>
    <w:rsid w:val="004F3656"/>
    <w:rsid w:val="00504332"/>
    <w:rsid w:val="005C2210"/>
    <w:rsid w:val="00615018"/>
    <w:rsid w:val="0062123A"/>
    <w:rsid w:val="006245DD"/>
    <w:rsid w:val="00635F5C"/>
    <w:rsid w:val="00646E75"/>
    <w:rsid w:val="00686ADA"/>
    <w:rsid w:val="006C3F7E"/>
    <w:rsid w:val="006F6F10"/>
    <w:rsid w:val="00783E79"/>
    <w:rsid w:val="00791CAA"/>
    <w:rsid w:val="007B5AE8"/>
    <w:rsid w:val="007E48F4"/>
    <w:rsid w:val="007F5192"/>
    <w:rsid w:val="0080260A"/>
    <w:rsid w:val="008541FA"/>
    <w:rsid w:val="008E29A0"/>
    <w:rsid w:val="00902646"/>
    <w:rsid w:val="00927DC1"/>
    <w:rsid w:val="00974799"/>
    <w:rsid w:val="00995054"/>
    <w:rsid w:val="0099768A"/>
    <w:rsid w:val="009B4AFC"/>
    <w:rsid w:val="00A01763"/>
    <w:rsid w:val="00A26FE7"/>
    <w:rsid w:val="00A66B18"/>
    <w:rsid w:val="00A6783B"/>
    <w:rsid w:val="00A816F3"/>
    <w:rsid w:val="00A81BBD"/>
    <w:rsid w:val="00A96CF8"/>
    <w:rsid w:val="00AA089B"/>
    <w:rsid w:val="00AE1388"/>
    <w:rsid w:val="00AF3982"/>
    <w:rsid w:val="00B031C9"/>
    <w:rsid w:val="00B4736A"/>
    <w:rsid w:val="00B50294"/>
    <w:rsid w:val="00B57D6E"/>
    <w:rsid w:val="00BB5B17"/>
    <w:rsid w:val="00BF5711"/>
    <w:rsid w:val="00C318AB"/>
    <w:rsid w:val="00C701F7"/>
    <w:rsid w:val="00C70786"/>
    <w:rsid w:val="00CA007D"/>
    <w:rsid w:val="00CA06C2"/>
    <w:rsid w:val="00CB486D"/>
    <w:rsid w:val="00D10958"/>
    <w:rsid w:val="00D14681"/>
    <w:rsid w:val="00D66593"/>
    <w:rsid w:val="00D80F3B"/>
    <w:rsid w:val="00DE6DA2"/>
    <w:rsid w:val="00DF2D30"/>
    <w:rsid w:val="00E24BFC"/>
    <w:rsid w:val="00E45EB0"/>
    <w:rsid w:val="00E4786A"/>
    <w:rsid w:val="00E55D74"/>
    <w:rsid w:val="00E575E2"/>
    <w:rsid w:val="00E6540C"/>
    <w:rsid w:val="00E81E2A"/>
    <w:rsid w:val="00EE0952"/>
    <w:rsid w:val="00F56CE7"/>
    <w:rsid w:val="00F57C9E"/>
    <w:rsid w:val="00F72465"/>
    <w:rsid w:val="00F82E18"/>
    <w:rsid w:val="00F931AC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F78E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NoSpacing">
    <w:name w:val="No Spacing"/>
    <w:uiPriority w:val="1"/>
    <w:qFormat/>
    <w:rsid w:val="00BB5B17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BA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BAC"/>
    <w:rPr>
      <w:rFonts w:ascii="Segoe UI" w:eastAsiaTheme="minorHAnsi" w:hAnsi="Segoe UI" w:cs="Segoe UI"/>
      <w:color w:val="595959" w:themeColor="text1" w:themeTint="A6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microsoft.com/office/2007/relationships/hdphoto" Target="media/hdphoto1.wd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usesan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912E98-6B9D-46CB-91A9-F54C4033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2020-01-28T08:31:00Z</dcterms:created>
  <dcterms:modified xsi:type="dcterms:W3CDTF">2020-02-05T04:46:00Z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